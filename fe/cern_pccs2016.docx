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DDF" w:rsidRDefault="00D35DDF">
      <w:pPr>
        <w:spacing w:before="100"/>
        <w:ind w:left="4116"/>
      </w:pPr>
    </w:p>
    <w:p w:rsidR="00903A84" w:rsidRDefault="00086713">
      <w:pPr>
        <w:spacing w:before="4" w:line="100" w:lineRule="exact"/>
        <w:rPr>
          <w:sz w:val="11"/>
          <w:szCs w:val="11"/>
        </w:rPr>
      </w:pPr>
      <w:r>
        <w:rPr>
          <w:noProof/>
          <w:sz w:val="11"/>
          <w:szCs w:val="11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5777865</wp:posOffset>
            </wp:positionH>
            <wp:positionV relativeFrom="paragraph">
              <wp:posOffset>47625</wp:posOffset>
            </wp:positionV>
            <wp:extent cx="911225" cy="1062355"/>
            <wp:effectExtent l="19050" t="0" r="3175" b="0"/>
            <wp:wrapSquare wrapText="bothSides"/>
            <wp:docPr id="6" name="Picture 3" descr="PINSTECH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TECH_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80A">
        <w:rPr>
          <w:noProof/>
          <w:sz w:val="11"/>
          <w:szCs w:val="11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-351155</wp:posOffset>
            </wp:positionH>
            <wp:positionV relativeFrom="paragraph">
              <wp:posOffset>47625</wp:posOffset>
            </wp:positionV>
            <wp:extent cx="993775" cy="1246505"/>
            <wp:effectExtent l="19050" t="0" r="0" b="0"/>
            <wp:wrapSquare wrapText="bothSides"/>
            <wp:docPr id="5" name="Picture 2" descr="Pae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ec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9FA" w:rsidRPr="00521438" w:rsidRDefault="00FC59FA" w:rsidP="00FC59FA">
      <w:pPr>
        <w:ind w:left="900" w:right="-630"/>
        <w:jc w:val="center"/>
        <w:rPr>
          <w:sz w:val="32"/>
          <w:szCs w:val="32"/>
        </w:rPr>
      </w:pPr>
      <w:r w:rsidRPr="00521438">
        <w:rPr>
          <w:b/>
          <w:color w:val="C00000"/>
          <w:sz w:val="32"/>
          <w:szCs w:val="32"/>
        </w:rPr>
        <w:t>W</w:t>
      </w:r>
      <w:r w:rsidRPr="00521438">
        <w:rPr>
          <w:b/>
          <w:color w:val="C00000"/>
          <w:spacing w:val="2"/>
          <w:sz w:val="32"/>
          <w:szCs w:val="32"/>
        </w:rPr>
        <w:t>o</w:t>
      </w:r>
      <w:r w:rsidRPr="00521438">
        <w:rPr>
          <w:b/>
          <w:color w:val="C00000"/>
          <w:spacing w:val="-4"/>
          <w:sz w:val="32"/>
          <w:szCs w:val="32"/>
        </w:rPr>
        <w:t>r</w:t>
      </w:r>
      <w:r w:rsidRPr="00521438">
        <w:rPr>
          <w:b/>
          <w:color w:val="C00000"/>
          <w:spacing w:val="3"/>
          <w:sz w:val="32"/>
          <w:szCs w:val="32"/>
        </w:rPr>
        <w:t>k</w:t>
      </w:r>
      <w:r w:rsidRPr="00521438">
        <w:rPr>
          <w:b/>
          <w:color w:val="C00000"/>
          <w:spacing w:val="2"/>
          <w:sz w:val="32"/>
          <w:szCs w:val="32"/>
        </w:rPr>
        <w:t>s</w:t>
      </w:r>
      <w:r w:rsidRPr="00521438">
        <w:rPr>
          <w:b/>
          <w:color w:val="C00000"/>
          <w:spacing w:val="-2"/>
          <w:sz w:val="32"/>
          <w:szCs w:val="32"/>
        </w:rPr>
        <w:t>h</w:t>
      </w:r>
      <w:r w:rsidRPr="00521438">
        <w:rPr>
          <w:b/>
          <w:color w:val="C00000"/>
          <w:spacing w:val="2"/>
          <w:sz w:val="32"/>
          <w:szCs w:val="32"/>
        </w:rPr>
        <w:t>o</w:t>
      </w:r>
      <w:r w:rsidRPr="00521438">
        <w:rPr>
          <w:b/>
          <w:color w:val="C00000"/>
          <w:sz w:val="32"/>
          <w:szCs w:val="32"/>
        </w:rPr>
        <w:t>p</w:t>
      </w:r>
      <w:r>
        <w:rPr>
          <w:b/>
          <w:color w:val="C00000"/>
          <w:sz w:val="32"/>
          <w:szCs w:val="32"/>
        </w:rPr>
        <w:t xml:space="preserve"> </w:t>
      </w:r>
      <w:r w:rsidRPr="00521438">
        <w:rPr>
          <w:b/>
          <w:color w:val="C00000"/>
          <w:spacing w:val="1"/>
          <w:w w:val="110"/>
          <w:sz w:val="32"/>
          <w:szCs w:val="32"/>
        </w:rPr>
        <w:t>o</w:t>
      </w:r>
      <w:r w:rsidRPr="00521438">
        <w:rPr>
          <w:b/>
          <w:color w:val="C00000"/>
          <w:sz w:val="32"/>
          <w:szCs w:val="32"/>
        </w:rPr>
        <w:t xml:space="preserve">n Physics </w:t>
      </w:r>
    </w:p>
    <w:p w:rsidR="00FC59FA" w:rsidRPr="00521438" w:rsidRDefault="00FC59FA" w:rsidP="00FC59FA">
      <w:pPr>
        <w:spacing w:before="48"/>
        <w:ind w:left="900" w:right="-630"/>
        <w:jc w:val="center"/>
        <w:rPr>
          <w:b/>
          <w:color w:val="C00000"/>
          <w:w w:val="110"/>
          <w:sz w:val="32"/>
          <w:szCs w:val="32"/>
        </w:rPr>
      </w:pPr>
      <w:proofErr w:type="gramStart"/>
      <w:r w:rsidRPr="00521438">
        <w:rPr>
          <w:b/>
          <w:color w:val="C00000"/>
          <w:spacing w:val="3"/>
          <w:sz w:val="32"/>
          <w:szCs w:val="32"/>
        </w:rPr>
        <w:t>in</w:t>
      </w:r>
      <w:proofErr w:type="gramEnd"/>
      <w:r>
        <w:rPr>
          <w:b/>
          <w:color w:val="C00000"/>
          <w:spacing w:val="3"/>
          <w:sz w:val="32"/>
          <w:szCs w:val="32"/>
        </w:rPr>
        <w:t xml:space="preserve"> </w:t>
      </w:r>
      <w:r w:rsidRPr="00521438">
        <w:rPr>
          <w:b/>
          <w:color w:val="C00000"/>
          <w:spacing w:val="3"/>
          <w:sz w:val="32"/>
          <w:szCs w:val="32"/>
        </w:rPr>
        <w:t xml:space="preserve">Perspective </w:t>
      </w:r>
      <w:r w:rsidRPr="00521438">
        <w:rPr>
          <w:b/>
          <w:color w:val="C00000"/>
          <w:spacing w:val="1"/>
          <w:sz w:val="32"/>
          <w:szCs w:val="32"/>
        </w:rPr>
        <w:t>o</w:t>
      </w:r>
      <w:r w:rsidRPr="00521438">
        <w:rPr>
          <w:b/>
          <w:color w:val="C00000"/>
          <w:sz w:val="32"/>
          <w:szCs w:val="32"/>
        </w:rPr>
        <w:t>f</w:t>
      </w:r>
      <w:r>
        <w:rPr>
          <w:b/>
          <w:color w:val="C00000"/>
          <w:sz w:val="32"/>
          <w:szCs w:val="32"/>
        </w:rPr>
        <w:t xml:space="preserve"> </w:t>
      </w:r>
      <w:r w:rsidR="00F01C2B">
        <w:rPr>
          <w:b/>
          <w:color w:val="C00000"/>
          <w:sz w:val="32"/>
          <w:szCs w:val="32"/>
        </w:rPr>
        <w:t xml:space="preserve">Pakistan' s </w:t>
      </w:r>
      <w:r w:rsidR="00683A5B">
        <w:rPr>
          <w:b/>
          <w:color w:val="C00000"/>
          <w:sz w:val="32"/>
          <w:szCs w:val="32"/>
        </w:rPr>
        <w:t>C</w:t>
      </w:r>
      <w:r w:rsidR="00F01C2B" w:rsidRPr="00521438">
        <w:rPr>
          <w:b/>
          <w:color w:val="C00000"/>
          <w:spacing w:val="2"/>
          <w:sz w:val="32"/>
          <w:szCs w:val="32"/>
        </w:rPr>
        <w:t>o</w:t>
      </w:r>
      <w:r w:rsidR="00F01C2B" w:rsidRPr="00521438">
        <w:rPr>
          <w:b/>
          <w:color w:val="C00000"/>
          <w:spacing w:val="-2"/>
          <w:sz w:val="32"/>
          <w:szCs w:val="32"/>
        </w:rPr>
        <w:t>l</w:t>
      </w:r>
      <w:r w:rsidR="00F01C2B" w:rsidRPr="00521438">
        <w:rPr>
          <w:b/>
          <w:color w:val="C00000"/>
          <w:sz w:val="32"/>
          <w:szCs w:val="32"/>
        </w:rPr>
        <w:t>l</w:t>
      </w:r>
      <w:r w:rsidR="00F01C2B" w:rsidRPr="00521438">
        <w:rPr>
          <w:b/>
          <w:color w:val="C00000"/>
          <w:spacing w:val="-2"/>
          <w:sz w:val="32"/>
          <w:szCs w:val="32"/>
        </w:rPr>
        <w:t>a</w:t>
      </w:r>
      <w:r w:rsidR="00F01C2B" w:rsidRPr="00521438">
        <w:rPr>
          <w:b/>
          <w:color w:val="C00000"/>
          <w:spacing w:val="1"/>
          <w:sz w:val="32"/>
          <w:szCs w:val="32"/>
        </w:rPr>
        <w:t>b</w:t>
      </w:r>
      <w:r w:rsidR="00F01C2B" w:rsidRPr="00521438">
        <w:rPr>
          <w:b/>
          <w:color w:val="C00000"/>
          <w:spacing w:val="4"/>
          <w:sz w:val="32"/>
          <w:szCs w:val="32"/>
        </w:rPr>
        <w:t>o</w:t>
      </w:r>
      <w:r w:rsidR="00F01C2B" w:rsidRPr="00521438">
        <w:rPr>
          <w:b/>
          <w:color w:val="C00000"/>
          <w:spacing w:val="-2"/>
          <w:sz w:val="32"/>
          <w:szCs w:val="32"/>
        </w:rPr>
        <w:t>r</w:t>
      </w:r>
      <w:r w:rsidR="00F01C2B" w:rsidRPr="00521438">
        <w:rPr>
          <w:b/>
          <w:color w:val="C00000"/>
          <w:sz w:val="32"/>
          <w:szCs w:val="32"/>
        </w:rPr>
        <w:t>ation</w:t>
      </w:r>
      <w:r w:rsidR="00683A5B">
        <w:rPr>
          <w:b/>
          <w:color w:val="C00000"/>
          <w:sz w:val="32"/>
          <w:szCs w:val="32"/>
        </w:rPr>
        <w:t xml:space="preserve"> with</w:t>
      </w:r>
      <w:r w:rsidR="00F01C2B" w:rsidRPr="00521438">
        <w:rPr>
          <w:b/>
          <w:color w:val="C00000"/>
          <w:w w:val="101"/>
          <w:sz w:val="32"/>
          <w:szCs w:val="32"/>
        </w:rPr>
        <w:t xml:space="preserve"> </w:t>
      </w:r>
      <w:r w:rsidRPr="00521438">
        <w:rPr>
          <w:b/>
          <w:color w:val="C00000"/>
          <w:w w:val="101"/>
          <w:sz w:val="32"/>
          <w:szCs w:val="32"/>
        </w:rPr>
        <w:t>CE</w:t>
      </w:r>
      <w:r w:rsidRPr="00521438">
        <w:rPr>
          <w:b/>
          <w:color w:val="C00000"/>
          <w:spacing w:val="-1"/>
          <w:w w:val="101"/>
          <w:sz w:val="32"/>
          <w:szCs w:val="32"/>
        </w:rPr>
        <w:t>R</w:t>
      </w:r>
      <w:r w:rsidRPr="00521438">
        <w:rPr>
          <w:b/>
          <w:color w:val="C00000"/>
          <w:w w:val="110"/>
          <w:sz w:val="32"/>
          <w:szCs w:val="32"/>
        </w:rPr>
        <w:t>N</w:t>
      </w:r>
      <w:r>
        <w:rPr>
          <w:b/>
          <w:color w:val="C00000"/>
          <w:w w:val="110"/>
          <w:sz w:val="32"/>
          <w:szCs w:val="32"/>
        </w:rPr>
        <w:t xml:space="preserve"> </w:t>
      </w:r>
      <w:r w:rsidR="0010550C">
        <w:rPr>
          <w:b/>
          <w:color w:val="C00000"/>
          <w:w w:val="110"/>
          <w:sz w:val="32"/>
          <w:szCs w:val="32"/>
        </w:rPr>
        <w:t xml:space="preserve">and SESAME </w:t>
      </w:r>
    </w:p>
    <w:p w:rsidR="00FC59FA" w:rsidRDefault="0010550C" w:rsidP="00FC59FA">
      <w:pPr>
        <w:spacing w:before="48"/>
        <w:ind w:left="900" w:right="-630"/>
        <w:jc w:val="center"/>
        <w:rPr>
          <w:b/>
          <w:color w:val="C00000"/>
          <w:w w:val="110"/>
          <w:sz w:val="26"/>
          <w:szCs w:val="24"/>
        </w:rPr>
      </w:pPr>
      <w:r>
        <w:rPr>
          <w:b/>
          <w:color w:val="C00000"/>
          <w:w w:val="110"/>
          <w:sz w:val="26"/>
          <w:szCs w:val="24"/>
        </w:rPr>
        <w:t>November 14-15</w:t>
      </w:r>
      <w:r w:rsidR="00FC59FA">
        <w:rPr>
          <w:b/>
          <w:color w:val="C00000"/>
          <w:w w:val="110"/>
          <w:sz w:val="26"/>
          <w:szCs w:val="24"/>
        </w:rPr>
        <w:t>, 2016</w:t>
      </w:r>
    </w:p>
    <w:p w:rsidR="00FC59FA" w:rsidRDefault="00FC59FA" w:rsidP="00FC59FA">
      <w:pPr>
        <w:spacing w:before="48"/>
        <w:ind w:left="900" w:right="-630"/>
        <w:jc w:val="center"/>
        <w:rPr>
          <w:b/>
          <w:i/>
          <w:color w:val="C00000"/>
          <w:w w:val="110"/>
          <w:sz w:val="24"/>
          <w:szCs w:val="24"/>
        </w:rPr>
      </w:pPr>
      <w:r>
        <w:rPr>
          <w:b/>
          <w:i/>
          <w:color w:val="C00000"/>
          <w:w w:val="110"/>
          <w:sz w:val="24"/>
          <w:szCs w:val="24"/>
        </w:rPr>
        <w:t>Organized By</w:t>
      </w:r>
    </w:p>
    <w:p w:rsidR="00FC59FA" w:rsidRDefault="0010550C" w:rsidP="00FC59FA">
      <w:pPr>
        <w:spacing w:before="48"/>
        <w:ind w:left="900"/>
        <w:jc w:val="center"/>
        <w:rPr>
          <w:b/>
          <w:color w:val="C00000"/>
          <w:w w:val="110"/>
          <w:sz w:val="26"/>
          <w:szCs w:val="24"/>
        </w:rPr>
      </w:pPr>
      <w:r>
        <w:rPr>
          <w:b/>
          <w:color w:val="C00000"/>
          <w:w w:val="110"/>
          <w:sz w:val="26"/>
          <w:szCs w:val="24"/>
        </w:rPr>
        <w:t xml:space="preserve">Physics Division, </w:t>
      </w:r>
      <w:r w:rsidR="00FC59FA">
        <w:rPr>
          <w:b/>
          <w:color w:val="C00000"/>
          <w:w w:val="110"/>
          <w:sz w:val="26"/>
          <w:szCs w:val="24"/>
        </w:rPr>
        <w:t>PINSTECH, Islamabad, Pakistan</w:t>
      </w:r>
    </w:p>
    <w:p w:rsidR="00903A84" w:rsidRDefault="00903A84">
      <w:pPr>
        <w:spacing w:before="14" w:line="260" w:lineRule="exact"/>
        <w:rPr>
          <w:sz w:val="26"/>
          <w:szCs w:val="26"/>
        </w:rPr>
      </w:pPr>
    </w:p>
    <w:p w:rsidR="00D0280A" w:rsidRDefault="00D0280A">
      <w:pPr>
        <w:ind w:left="1776"/>
        <w:rPr>
          <w:b/>
          <w:i/>
          <w:sz w:val="24"/>
          <w:szCs w:val="24"/>
        </w:rPr>
      </w:pPr>
    </w:p>
    <w:p w:rsidR="00BE52B6" w:rsidRPr="000A5D23" w:rsidRDefault="0061400B" w:rsidP="0061400B">
      <w:pPr>
        <w:jc w:val="center"/>
        <w:rPr>
          <w:b/>
          <w:sz w:val="28"/>
          <w:szCs w:val="28"/>
        </w:rPr>
      </w:pPr>
      <w:r w:rsidRPr="000A5D23">
        <w:rPr>
          <w:b/>
          <w:sz w:val="28"/>
          <w:szCs w:val="28"/>
        </w:rPr>
        <w:t>Registration form</w:t>
      </w:r>
    </w:p>
    <w:p w:rsidR="008B0DCA" w:rsidRDefault="008B0DCA" w:rsidP="0061400B">
      <w:pPr>
        <w:jc w:val="center"/>
        <w:rPr>
          <w:b/>
          <w:sz w:val="24"/>
          <w:szCs w:val="24"/>
        </w:rPr>
      </w:pPr>
    </w:p>
    <w:p w:rsidR="00BE52B6" w:rsidRDefault="0061400B" w:rsidP="0034048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 w:rsidR="00540AD2">
        <w:rPr>
          <w:b/>
          <w:sz w:val="24"/>
          <w:szCs w:val="24"/>
        </w:rPr>
        <w:t>ame:</w:t>
      </w:r>
      <w:r w:rsidR="00B96E1A">
        <w:rPr>
          <w:b/>
          <w:sz w:val="24"/>
          <w:szCs w:val="24"/>
        </w:rPr>
        <w:t xml:space="preserve">    </w:t>
      </w:r>
      <w:r w:rsidR="00B96E1A" w:rsidRPr="00B96E1A">
        <w:rPr>
          <w:sz w:val="24"/>
          <w:szCs w:val="24"/>
        </w:rPr>
        <w:t>Alishba</w:t>
      </w:r>
      <w:r w:rsidR="00B96E1A">
        <w:rPr>
          <w:b/>
          <w:sz w:val="24"/>
          <w:szCs w:val="24"/>
        </w:rPr>
        <w:t xml:space="preserve"> </w:t>
      </w:r>
      <w:r w:rsidR="00B96E1A" w:rsidRPr="00B96E1A">
        <w:rPr>
          <w:sz w:val="24"/>
          <w:szCs w:val="24"/>
        </w:rPr>
        <w:t>Kanwal</w:t>
      </w:r>
      <w:r w:rsidR="00B96E1A">
        <w:rPr>
          <w:b/>
          <w:sz w:val="24"/>
          <w:szCs w:val="24"/>
        </w:rPr>
        <w:t xml:space="preserve"> </w:t>
      </w:r>
      <w:r w:rsidR="00A46174">
        <w:rPr>
          <w:b/>
          <w:sz w:val="24"/>
          <w:szCs w:val="24"/>
        </w:rPr>
        <w:t xml:space="preserve"> </w:t>
      </w:r>
      <w:r w:rsidR="00B96E1A">
        <w:rPr>
          <w:b/>
          <w:sz w:val="24"/>
          <w:szCs w:val="24"/>
        </w:rPr>
        <w:t xml:space="preserve">                                 </w:t>
      </w:r>
      <w:bookmarkStart w:id="0" w:name="_GoBack"/>
      <w:bookmarkEnd w:id="0"/>
      <w:r w:rsidR="00B96E1A">
        <w:rPr>
          <w:b/>
          <w:sz w:val="24"/>
          <w:szCs w:val="24"/>
        </w:rPr>
        <w:t>Father</w:t>
      </w:r>
      <w:r w:rsidR="00A46174">
        <w:rPr>
          <w:b/>
          <w:sz w:val="24"/>
          <w:szCs w:val="24"/>
        </w:rPr>
        <w:t>'s Name:</w:t>
      </w:r>
      <w:r w:rsidR="00B96E1A">
        <w:rPr>
          <w:b/>
          <w:sz w:val="24"/>
          <w:szCs w:val="24"/>
        </w:rPr>
        <w:t xml:space="preserve">    </w:t>
      </w:r>
      <w:proofErr w:type="spellStart"/>
      <w:r w:rsidR="00B96E1A" w:rsidRPr="00B96E1A">
        <w:rPr>
          <w:sz w:val="24"/>
          <w:szCs w:val="24"/>
        </w:rPr>
        <w:t>Sadaqat</w:t>
      </w:r>
      <w:proofErr w:type="spellEnd"/>
      <w:r w:rsidR="00B96E1A" w:rsidRPr="00B96E1A">
        <w:rPr>
          <w:sz w:val="24"/>
          <w:szCs w:val="24"/>
        </w:rPr>
        <w:t xml:space="preserve"> Ali</w:t>
      </w:r>
    </w:p>
    <w:p w:rsidR="00A46174" w:rsidRDefault="00A46174" w:rsidP="0034048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Date of Birth:</w:t>
      </w:r>
      <w:r w:rsidR="00B96E1A">
        <w:rPr>
          <w:b/>
          <w:sz w:val="24"/>
          <w:szCs w:val="24"/>
        </w:rPr>
        <w:t xml:space="preserve">    </w:t>
      </w:r>
      <w:r w:rsidR="00B96E1A" w:rsidRPr="00B96E1A">
        <w:rPr>
          <w:sz w:val="24"/>
          <w:szCs w:val="24"/>
        </w:rPr>
        <w:t>07-Mar-1992</w:t>
      </w:r>
    </w:p>
    <w:p w:rsidR="00881AF5" w:rsidRPr="00B96E1A" w:rsidRDefault="00881AF5" w:rsidP="00340486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E-</w:t>
      </w:r>
      <w:r w:rsidR="000A5D23">
        <w:rPr>
          <w:b/>
          <w:sz w:val="24"/>
          <w:szCs w:val="24"/>
        </w:rPr>
        <w:t>Mail</w:t>
      </w:r>
      <w:r w:rsidR="00B96E1A">
        <w:rPr>
          <w:b/>
          <w:sz w:val="24"/>
          <w:szCs w:val="24"/>
        </w:rPr>
        <w:t xml:space="preserve">:    </w:t>
      </w:r>
      <w:r w:rsidR="00B96E1A" w:rsidRPr="00B96E1A">
        <w:rPr>
          <w:sz w:val="24"/>
          <w:szCs w:val="24"/>
        </w:rPr>
        <w:t>alishba.kanwal@cern.ch</w:t>
      </w:r>
      <w:r w:rsidR="00B96E1A">
        <w:rPr>
          <w:b/>
          <w:sz w:val="24"/>
          <w:szCs w:val="24"/>
        </w:rPr>
        <w:t xml:space="preserve">                    </w:t>
      </w:r>
      <w:r w:rsidR="000A5D23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Cell/Phone number:</w:t>
      </w:r>
      <w:r w:rsidR="00B96E1A">
        <w:rPr>
          <w:b/>
          <w:sz w:val="24"/>
          <w:szCs w:val="24"/>
        </w:rPr>
        <w:t xml:space="preserve">    </w:t>
      </w:r>
      <w:r w:rsidR="00B96E1A" w:rsidRPr="00B96E1A">
        <w:rPr>
          <w:sz w:val="24"/>
          <w:szCs w:val="24"/>
        </w:rPr>
        <w:t>0324-5005573</w:t>
      </w:r>
    </w:p>
    <w:p w:rsidR="0061400B" w:rsidRDefault="0061400B" w:rsidP="0034048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Department/University</w:t>
      </w:r>
      <w:r w:rsidR="00B96E1A">
        <w:rPr>
          <w:b/>
          <w:sz w:val="24"/>
          <w:szCs w:val="24"/>
        </w:rPr>
        <w:t xml:space="preserve">:    </w:t>
      </w:r>
      <w:r w:rsidR="00B96E1A" w:rsidRPr="00B96E1A">
        <w:rPr>
          <w:sz w:val="24"/>
          <w:szCs w:val="24"/>
        </w:rPr>
        <w:t>Department of Electrical Engineering, School of Electrical Engineering and Computer Science (SEECS), NUST, Islamabad</w:t>
      </w:r>
    </w:p>
    <w:p w:rsidR="00A46174" w:rsidRDefault="00A46174" w:rsidP="0034048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CNIC number:</w:t>
      </w:r>
      <w:r w:rsidR="00B96E1A">
        <w:rPr>
          <w:b/>
          <w:sz w:val="24"/>
          <w:szCs w:val="24"/>
        </w:rPr>
        <w:t xml:space="preserve">    </w:t>
      </w:r>
      <w:r w:rsidR="00B96E1A" w:rsidRPr="00B96E1A">
        <w:rPr>
          <w:sz w:val="24"/>
          <w:szCs w:val="24"/>
        </w:rPr>
        <w:t>37406-1499932-2</w:t>
      </w:r>
    </w:p>
    <w:p w:rsidR="00A46174" w:rsidRPr="00B96E1A" w:rsidRDefault="00A46174" w:rsidP="00B96E1A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Present address</w:t>
      </w:r>
      <w:r w:rsidR="00B96E1A">
        <w:rPr>
          <w:b/>
          <w:sz w:val="24"/>
          <w:szCs w:val="24"/>
        </w:rPr>
        <w:t xml:space="preserve">:    </w:t>
      </w:r>
      <w:r w:rsidR="00B96E1A" w:rsidRPr="00B96E1A">
        <w:rPr>
          <w:sz w:val="24"/>
          <w:szCs w:val="24"/>
        </w:rPr>
        <w:t>House#627, street#101, G-9/4, Islamabad</w:t>
      </w:r>
    </w:p>
    <w:p w:rsidR="0061400B" w:rsidRPr="00B96E1A" w:rsidRDefault="00A46174" w:rsidP="00B96E1A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Permanent address</w:t>
      </w:r>
      <w:r w:rsidR="00B96E1A">
        <w:rPr>
          <w:b/>
          <w:sz w:val="24"/>
          <w:szCs w:val="24"/>
        </w:rPr>
        <w:t xml:space="preserve">: </w:t>
      </w:r>
      <w:r w:rsidR="00B96E1A" w:rsidRPr="00B96E1A">
        <w:rPr>
          <w:b/>
          <w:sz w:val="24"/>
          <w:szCs w:val="24"/>
        </w:rPr>
        <w:t xml:space="preserve"> </w:t>
      </w:r>
      <w:r w:rsidR="00B96E1A">
        <w:rPr>
          <w:b/>
          <w:sz w:val="24"/>
          <w:szCs w:val="24"/>
        </w:rPr>
        <w:t xml:space="preserve">  </w:t>
      </w:r>
      <w:r w:rsidR="00B96E1A" w:rsidRPr="00B96E1A">
        <w:rPr>
          <w:sz w:val="24"/>
          <w:szCs w:val="24"/>
        </w:rPr>
        <w:t>House#627, street#101, G-9/4, Islamabad</w:t>
      </w:r>
    </w:p>
    <w:p w:rsidR="0061400B" w:rsidRDefault="0061400B" w:rsidP="0034048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Field of </w:t>
      </w:r>
      <w:r w:rsidR="0077715E">
        <w:rPr>
          <w:b/>
          <w:sz w:val="24"/>
          <w:szCs w:val="24"/>
        </w:rPr>
        <w:t>Specializatio</w:t>
      </w:r>
      <w:r w:rsidR="0077715E" w:rsidRPr="00B96E1A">
        <w:rPr>
          <w:b/>
          <w:sz w:val="24"/>
          <w:szCs w:val="24"/>
        </w:rPr>
        <w:t>n</w:t>
      </w:r>
      <w:r w:rsidRPr="00B96E1A">
        <w:rPr>
          <w:b/>
          <w:sz w:val="24"/>
          <w:szCs w:val="24"/>
        </w:rPr>
        <w:t>:</w:t>
      </w:r>
      <w:r w:rsidRPr="00B96E1A">
        <w:rPr>
          <w:sz w:val="24"/>
          <w:szCs w:val="24"/>
        </w:rPr>
        <w:t xml:space="preserve"> </w:t>
      </w:r>
      <w:r w:rsidR="00B96E1A" w:rsidRPr="00B96E1A">
        <w:rPr>
          <w:sz w:val="24"/>
          <w:szCs w:val="24"/>
        </w:rPr>
        <w:t xml:space="preserve">   </w:t>
      </w:r>
      <w:r w:rsidR="00B96E1A">
        <w:rPr>
          <w:sz w:val="24"/>
          <w:szCs w:val="24"/>
        </w:rPr>
        <w:t>Other (</w:t>
      </w:r>
      <w:r w:rsidR="00B96E1A" w:rsidRPr="00B96E1A">
        <w:rPr>
          <w:sz w:val="24"/>
          <w:szCs w:val="24"/>
        </w:rPr>
        <w:t>Electrical Engineering</w:t>
      </w:r>
      <w:r w:rsidR="00B96E1A">
        <w:rPr>
          <w:sz w:val="24"/>
          <w:szCs w:val="24"/>
        </w:rPr>
        <w:t>)</w:t>
      </w:r>
    </w:p>
    <w:p w:rsidR="0061400B" w:rsidRDefault="0061400B" w:rsidP="00340486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61400B">
        <w:rPr>
          <w:sz w:val="24"/>
          <w:szCs w:val="24"/>
        </w:rPr>
        <w:t>Experimental Particle Physics</w:t>
      </w:r>
    </w:p>
    <w:p w:rsidR="0061400B" w:rsidRDefault="0061400B" w:rsidP="00340486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Theoretical Particle Physics</w:t>
      </w:r>
    </w:p>
    <w:p w:rsidR="0061400B" w:rsidRDefault="0061400B" w:rsidP="00340486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>
        <w:rPr>
          <w:sz w:val="24"/>
          <w:szCs w:val="24"/>
        </w:rPr>
        <w:t>Material science/Synchrotron Radiation</w:t>
      </w:r>
    </w:p>
    <w:p w:rsidR="0061400B" w:rsidRDefault="0061400B" w:rsidP="00340486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>
        <w:rPr>
          <w:sz w:val="24"/>
          <w:szCs w:val="24"/>
        </w:rPr>
        <w:t>Other</w:t>
      </w:r>
    </w:p>
    <w:p w:rsidR="0061400B" w:rsidRDefault="0061400B" w:rsidP="0034048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61400B" w:rsidRPr="00B96E1A" w:rsidRDefault="0061400B" w:rsidP="00340486">
      <w:pPr>
        <w:ind w:left="720"/>
        <w:rPr>
          <w:sz w:val="24"/>
          <w:szCs w:val="24"/>
        </w:rPr>
      </w:pPr>
      <w:r w:rsidRPr="0077715E">
        <w:rPr>
          <w:b/>
          <w:sz w:val="24"/>
          <w:szCs w:val="24"/>
        </w:rPr>
        <w:t>Current Status</w:t>
      </w:r>
      <w:r w:rsidR="008B0DCA">
        <w:rPr>
          <w:b/>
          <w:sz w:val="24"/>
          <w:szCs w:val="24"/>
        </w:rPr>
        <w:t>:</w:t>
      </w:r>
      <w:r w:rsidR="00B96E1A">
        <w:rPr>
          <w:b/>
          <w:sz w:val="24"/>
          <w:szCs w:val="24"/>
        </w:rPr>
        <w:t xml:space="preserve">    </w:t>
      </w:r>
      <w:r w:rsidR="00B96E1A" w:rsidRPr="00B96E1A">
        <w:rPr>
          <w:sz w:val="24"/>
          <w:szCs w:val="24"/>
        </w:rPr>
        <w:t>MSc student</w:t>
      </w:r>
    </w:p>
    <w:p w:rsidR="0077715E" w:rsidRPr="0077715E" w:rsidRDefault="0077715E" w:rsidP="00340486">
      <w:pPr>
        <w:pStyle w:val="ListParagraph"/>
        <w:numPr>
          <w:ilvl w:val="0"/>
          <w:numId w:val="4"/>
        </w:numPr>
        <w:ind w:lef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M.Sc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M.Phil</w:t>
      </w:r>
      <w:proofErr w:type="spellEnd"/>
      <w:r>
        <w:rPr>
          <w:sz w:val="24"/>
          <w:szCs w:val="24"/>
        </w:rPr>
        <w:t xml:space="preserve"> Student</w:t>
      </w:r>
    </w:p>
    <w:p w:rsidR="0077715E" w:rsidRDefault="0077715E" w:rsidP="00340486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proofErr w:type="spellStart"/>
      <w:r w:rsidRPr="0077715E">
        <w:rPr>
          <w:sz w:val="24"/>
          <w:szCs w:val="24"/>
        </w:rPr>
        <w:t>Ph.D</w:t>
      </w:r>
      <w:proofErr w:type="spellEnd"/>
      <w:r w:rsidRPr="0077715E">
        <w:rPr>
          <w:sz w:val="24"/>
          <w:szCs w:val="24"/>
        </w:rPr>
        <w:t xml:space="preserve"> Student</w:t>
      </w:r>
    </w:p>
    <w:p w:rsidR="0077715E" w:rsidRDefault="0077715E" w:rsidP="00340486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Faculty member/researcher</w:t>
      </w:r>
    </w:p>
    <w:p w:rsidR="00743669" w:rsidRDefault="00743669" w:rsidP="00340486">
      <w:pPr>
        <w:ind w:left="720"/>
        <w:rPr>
          <w:sz w:val="24"/>
          <w:szCs w:val="24"/>
        </w:rPr>
      </w:pPr>
    </w:p>
    <w:p w:rsidR="00743669" w:rsidRDefault="00E34194" w:rsidP="00340486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Accommodation</w:t>
      </w:r>
      <w:r w:rsidR="00B96E1A">
        <w:rPr>
          <w:b/>
          <w:sz w:val="24"/>
          <w:szCs w:val="24"/>
        </w:rPr>
        <w:t xml:space="preserve"> Required    </w:t>
      </w:r>
      <w:r w:rsidR="00B96E1A" w:rsidRPr="00B96E1A">
        <w:rPr>
          <w:sz w:val="24"/>
          <w:szCs w:val="24"/>
        </w:rPr>
        <w:t>No</w:t>
      </w:r>
    </w:p>
    <w:p w:rsidR="00DB17F4" w:rsidRPr="00DB17F4" w:rsidRDefault="00DB17F4" w:rsidP="00340486">
      <w:pPr>
        <w:pStyle w:val="ListParagraph"/>
        <w:numPr>
          <w:ilvl w:val="0"/>
          <w:numId w:val="6"/>
        </w:numPr>
        <w:ind w:left="720"/>
        <w:rPr>
          <w:sz w:val="24"/>
          <w:szCs w:val="24"/>
        </w:rPr>
      </w:pPr>
      <w:r w:rsidRPr="00DB17F4">
        <w:rPr>
          <w:sz w:val="24"/>
          <w:szCs w:val="24"/>
        </w:rPr>
        <w:t>Yes</w:t>
      </w:r>
    </w:p>
    <w:p w:rsidR="00DB17F4" w:rsidRPr="00DB17F4" w:rsidRDefault="00B16554" w:rsidP="00340486">
      <w:pPr>
        <w:pStyle w:val="ListParagraph"/>
        <w:numPr>
          <w:ilvl w:val="0"/>
          <w:numId w:val="6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17F4" w:rsidRPr="00DB17F4">
        <w:rPr>
          <w:sz w:val="24"/>
          <w:szCs w:val="24"/>
        </w:rPr>
        <w:t>No</w:t>
      </w:r>
    </w:p>
    <w:p w:rsidR="00743669" w:rsidRDefault="00743669" w:rsidP="00340486">
      <w:pPr>
        <w:ind w:left="720"/>
        <w:rPr>
          <w:b/>
          <w:sz w:val="24"/>
          <w:szCs w:val="24"/>
        </w:rPr>
      </w:pPr>
    </w:p>
    <w:p w:rsidR="00743669" w:rsidRDefault="00743669" w:rsidP="00686AAC">
      <w:pPr>
        <w:rPr>
          <w:b/>
          <w:sz w:val="24"/>
          <w:szCs w:val="24"/>
        </w:rPr>
      </w:pPr>
    </w:p>
    <w:p w:rsidR="00686AAC" w:rsidRDefault="00686AAC" w:rsidP="00686AAC">
      <w:pPr>
        <w:rPr>
          <w:sz w:val="24"/>
          <w:szCs w:val="24"/>
        </w:rPr>
      </w:pPr>
      <w:r w:rsidRPr="00BD3997">
        <w:rPr>
          <w:sz w:val="24"/>
          <w:szCs w:val="24"/>
        </w:rPr>
        <w:t>Please send the filled registration form along with CV</w:t>
      </w:r>
      <w:r w:rsidR="00D413A5">
        <w:rPr>
          <w:sz w:val="24"/>
          <w:szCs w:val="24"/>
        </w:rPr>
        <w:t xml:space="preserve"> and recent photograph</w:t>
      </w:r>
      <w:r w:rsidRPr="00BD3997">
        <w:rPr>
          <w:sz w:val="24"/>
          <w:szCs w:val="24"/>
        </w:rPr>
        <w:t xml:space="preserve"> (including list of publications) </w:t>
      </w:r>
      <w:r w:rsidR="00BD3997" w:rsidRPr="00BD3997">
        <w:rPr>
          <w:sz w:val="24"/>
          <w:szCs w:val="24"/>
        </w:rPr>
        <w:t xml:space="preserve">before </w:t>
      </w:r>
      <w:r w:rsidR="00D413A5">
        <w:rPr>
          <w:sz w:val="24"/>
          <w:szCs w:val="24"/>
        </w:rPr>
        <w:t>15</w:t>
      </w:r>
      <w:r w:rsidR="00A46174">
        <w:rPr>
          <w:sz w:val="24"/>
          <w:szCs w:val="24"/>
        </w:rPr>
        <w:t xml:space="preserve"> September, </w:t>
      </w:r>
      <w:r w:rsidR="00BD3997" w:rsidRPr="00BD3997">
        <w:rPr>
          <w:sz w:val="24"/>
          <w:szCs w:val="24"/>
        </w:rPr>
        <w:t xml:space="preserve">2016, </w:t>
      </w:r>
      <w:r w:rsidRPr="00BD3997">
        <w:rPr>
          <w:sz w:val="24"/>
          <w:szCs w:val="24"/>
        </w:rPr>
        <w:t>to the following:</w:t>
      </w:r>
    </w:p>
    <w:p w:rsidR="00611A78" w:rsidRDefault="00611A78" w:rsidP="00686AAC">
      <w:pPr>
        <w:rPr>
          <w:sz w:val="24"/>
          <w:szCs w:val="24"/>
        </w:rPr>
      </w:pPr>
    </w:p>
    <w:p w:rsidR="00611A78" w:rsidRPr="005A4276" w:rsidRDefault="00611A78" w:rsidP="00611A78">
      <w:pPr>
        <w:ind w:left="180"/>
        <w:rPr>
          <w:b/>
          <w:sz w:val="24"/>
          <w:szCs w:val="24"/>
        </w:rPr>
      </w:pPr>
      <w:r w:rsidRPr="005A4276">
        <w:rPr>
          <w:b/>
          <w:sz w:val="24"/>
          <w:szCs w:val="24"/>
        </w:rPr>
        <w:t xml:space="preserve">Contact Persons: </w:t>
      </w:r>
    </w:p>
    <w:p w:rsidR="00611A78" w:rsidRPr="005A4276" w:rsidRDefault="00611A78" w:rsidP="00611A78">
      <w:pPr>
        <w:ind w:left="180"/>
        <w:rPr>
          <w:sz w:val="22"/>
          <w:szCs w:val="22"/>
        </w:rPr>
      </w:pPr>
      <w:r w:rsidRPr="005A4276">
        <w:rPr>
          <w:sz w:val="22"/>
          <w:szCs w:val="22"/>
        </w:rPr>
        <w:t xml:space="preserve">Dr. </w:t>
      </w:r>
      <w:proofErr w:type="spellStart"/>
      <w:r w:rsidRPr="005A4276">
        <w:rPr>
          <w:sz w:val="22"/>
          <w:szCs w:val="22"/>
        </w:rPr>
        <w:t>ZafarYasin</w:t>
      </w:r>
      <w:proofErr w:type="spellEnd"/>
      <w:r w:rsidRPr="005A4276">
        <w:rPr>
          <w:sz w:val="22"/>
          <w:szCs w:val="22"/>
        </w:rPr>
        <w:t xml:space="preserve"> (zyasin@cern.ch</w:t>
      </w:r>
      <w:proofErr w:type="gramStart"/>
      <w:r w:rsidRPr="005A4276">
        <w:rPr>
          <w:sz w:val="22"/>
          <w:szCs w:val="22"/>
        </w:rPr>
        <w:t xml:space="preserve">)  </w:t>
      </w:r>
      <w:proofErr w:type="spellStart"/>
      <w:r w:rsidRPr="005A4276">
        <w:rPr>
          <w:sz w:val="22"/>
          <w:szCs w:val="22"/>
        </w:rPr>
        <w:t>Ph</w:t>
      </w:r>
      <w:proofErr w:type="spellEnd"/>
      <w:proofErr w:type="gramEnd"/>
      <w:r w:rsidRPr="005A4276">
        <w:rPr>
          <w:sz w:val="22"/>
          <w:szCs w:val="22"/>
        </w:rPr>
        <w:t>: 051 9248824/03468632826</w:t>
      </w:r>
    </w:p>
    <w:p w:rsidR="0077715E" w:rsidRDefault="00611A78" w:rsidP="009B77BA">
      <w:pPr>
        <w:ind w:left="180"/>
        <w:rPr>
          <w:sz w:val="22"/>
          <w:szCs w:val="22"/>
        </w:rPr>
      </w:pPr>
      <w:r w:rsidRPr="005A4276">
        <w:rPr>
          <w:sz w:val="22"/>
          <w:szCs w:val="22"/>
        </w:rPr>
        <w:t xml:space="preserve">Mr. </w:t>
      </w:r>
      <w:proofErr w:type="spellStart"/>
      <w:r w:rsidRPr="005A4276">
        <w:rPr>
          <w:sz w:val="22"/>
          <w:szCs w:val="22"/>
        </w:rPr>
        <w:t>Safeer</w:t>
      </w:r>
      <w:proofErr w:type="spellEnd"/>
      <w:r w:rsidRPr="005A4276">
        <w:rPr>
          <w:sz w:val="22"/>
          <w:szCs w:val="22"/>
        </w:rPr>
        <w:t xml:space="preserve"> Hussain (safeer_senior@yahoo.com)</w:t>
      </w:r>
    </w:p>
    <w:p w:rsidR="0077715E" w:rsidRPr="0077715E" w:rsidRDefault="00C461E8" w:rsidP="004E68FC">
      <w:pPr>
        <w:ind w:left="180"/>
        <w:rPr>
          <w:b/>
          <w:sz w:val="24"/>
          <w:szCs w:val="24"/>
        </w:rPr>
      </w:pPr>
      <w:r>
        <w:rPr>
          <w:sz w:val="22"/>
          <w:szCs w:val="22"/>
        </w:rPr>
        <w:t xml:space="preserve">Dr. </w:t>
      </w:r>
      <w:proofErr w:type="spellStart"/>
      <w:r>
        <w:rPr>
          <w:sz w:val="22"/>
          <w:szCs w:val="22"/>
        </w:rPr>
        <w:t>Nawab</w:t>
      </w:r>
      <w:proofErr w:type="spellEnd"/>
      <w:r>
        <w:rPr>
          <w:sz w:val="22"/>
          <w:szCs w:val="22"/>
        </w:rPr>
        <w:t xml:space="preserve"> Ali (</w:t>
      </w:r>
      <w:r w:rsidR="00BE3360">
        <w:rPr>
          <w:sz w:val="22"/>
          <w:szCs w:val="22"/>
        </w:rPr>
        <w:t>nawab_71@yahoo.com)</w:t>
      </w:r>
      <w:r w:rsidR="0077715E">
        <w:rPr>
          <w:b/>
          <w:sz w:val="24"/>
          <w:szCs w:val="24"/>
        </w:rPr>
        <w:t xml:space="preserve">             </w:t>
      </w:r>
    </w:p>
    <w:p w:rsidR="0061400B" w:rsidRPr="0061400B" w:rsidRDefault="0061400B" w:rsidP="0061400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61400B" w:rsidRPr="0061400B" w:rsidRDefault="0061400B" w:rsidP="0061400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</w:p>
    <w:p w:rsidR="00611F96" w:rsidRDefault="00611F96">
      <w:pPr>
        <w:ind w:left="1776"/>
        <w:rPr>
          <w:b/>
          <w:i/>
          <w:sz w:val="24"/>
          <w:szCs w:val="24"/>
        </w:rPr>
      </w:pPr>
    </w:p>
    <w:p w:rsidR="00611F96" w:rsidRDefault="00611F96">
      <w:pPr>
        <w:ind w:left="1776"/>
        <w:rPr>
          <w:b/>
          <w:i/>
          <w:sz w:val="24"/>
          <w:szCs w:val="24"/>
        </w:rPr>
      </w:pPr>
    </w:p>
    <w:sectPr w:rsidR="00611F96" w:rsidSect="00903A84">
      <w:headerReference w:type="default" r:id="rId9"/>
      <w:type w:val="continuous"/>
      <w:pgSz w:w="12240" w:h="15840"/>
      <w:pgMar w:top="600" w:right="118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A1C" w:rsidRDefault="00970A1C" w:rsidP="005E0272">
      <w:r>
        <w:separator/>
      </w:r>
    </w:p>
  </w:endnote>
  <w:endnote w:type="continuationSeparator" w:id="0">
    <w:p w:rsidR="00970A1C" w:rsidRDefault="00970A1C" w:rsidP="005E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A1C" w:rsidRDefault="00970A1C" w:rsidP="005E0272">
      <w:r>
        <w:separator/>
      </w:r>
    </w:p>
  </w:footnote>
  <w:footnote w:type="continuationSeparator" w:id="0">
    <w:p w:rsidR="00970A1C" w:rsidRDefault="00970A1C" w:rsidP="005E0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272" w:rsidRPr="005E0272" w:rsidRDefault="005E0272" w:rsidP="005E0272">
    <w:pPr>
      <w:pStyle w:val="Header"/>
      <w:jc w:val="right"/>
      <w:rPr>
        <w:sz w:val="22"/>
        <w:szCs w:val="22"/>
      </w:rPr>
    </w:pPr>
  </w:p>
  <w:p w:rsidR="005E0272" w:rsidRDefault="005E02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E2415"/>
    <w:multiLevelType w:val="multilevel"/>
    <w:tmpl w:val="DA0A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80139A"/>
    <w:multiLevelType w:val="hybridMultilevel"/>
    <w:tmpl w:val="43625706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476A76C6"/>
    <w:multiLevelType w:val="hybridMultilevel"/>
    <w:tmpl w:val="66068E94"/>
    <w:lvl w:ilvl="0" w:tplc="532E9082">
      <w:start w:val="1"/>
      <w:numFmt w:val="decimal"/>
      <w:lvlText w:val="%1."/>
      <w:lvlJc w:val="left"/>
      <w:pPr>
        <w:ind w:left="148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5C946CE0"/>
    <w:multiLevelType w:val="hybridMultilevel"/>
    <w:tmpl w:val="127EBED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5CD0E50"/>
    <w:multiLevelType w:val="hybridMultilevel"/>
    <w:tmpl w:val="B052D7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E1028F"/>
    <w:multiLevelType w:val="hybridMultilevel"/>
    <w:tmpl w:val="342CDDC8"/>
    <w:lvl w:ilvl="0" w:tplc="E0B056BE">
      <w:start w:val="1"/>
      <w:numFmt w:val="decimal"/>
      <w:lvlText w:val="%1."/>
      <w:lvlJc w:val="left"/>
      <w:pPr>
        <w:ind w:left="184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84"/>
    <w:rsid w:val="0000139A"/>
    <w:rsid w:val="000238DD"/>
    <w:rsid w:val="00026E04"/>
    <w:rsid w:val="00037E85"/>
    <w:rsid w:val="00045582"/>
    <w:rsid w:val="000651D1"/>
    <w:rsid w:val="00086713"/>
    <w:rsid w:val="000A5D23"/>
    <w:rsid w:val="0010550C"/>
    <w:rsid w:val="00116935"/>
    <w:rsid w:val="00143AAA"/>
    <w:rsid w:val="00146252"/>
    <w:rsid w:val="00156858"/>
    <w:rsid w:val="001842A7"/>
    <w:rsid w:val="00196533"/>
    <w:rsid w:val="001A07B7"/>
    <w:rsid w:val="001A7184"/>
    <w:rsid w:val="001F41F0"/>
    <w:rsid w:val="002039E9"/>
    <w:rsid w:val="00205C14"/>
    <w:rsid w:val="00231DA5"/>
    <w:rsid w:val="002428EF"/>
    <w:rsid w:val="002931F5"/>
    <w:rsid w:val="00294EEE"/>
    <w:rsid w:val="002A3058"/>
    <w:rsid w:val="00310B62"/>
    <w:rsid w:val="00312324"/>
    <w:rsid w:val="00332472"/>
    <w:rsid w:val="00340486"/>
    <w:rsid w:val="0034100C"/>
    <w:rsid w:val="0036138B"/>
    <w:rsid w:val="003700E1"/>
    <w:rsid w:val="00372F72"/>
    <w:rsid w:val="00393054"/>
    <w:rsid w:val="003B6E23"/>
    <w:rsid w:val="003C1CC3"/>
    <w:rsid w:val="003F09AF"/>
    <w:rsid w:val="00432C53"/>
    <w:rsid w:val="00471B0F"/>
    <w:rsid w:val="00482DA3"/>
    <w:rsid w:val="0049100A"/>
    <w:rsid w:val="004D262C"/>
    <w:rsid w:val="004E68FC"/>
    <w:rsid w:val="004E79DB"/>
    <w:rsid w:val="00503EBC"/>
    <w:rsid w:val="005107AF"/>
    <w:rsid w:val="00511854"/>
    <w:rsid w:val="00535367"/>
    <w:rsid w:val="00540AD2"/>
    <w:rsid w:val="00552BE1"/>
    <w:rsid w:val="005A4276"/>
    <w:rsid w:val="005C62DB"/>
    <w:rsid w:val="005E0272"/>
    <w:rsid w:val="005F2334"/>
    <w:rsid w:val="0060197E"/>
    <w:rsid w:val="00611A78"/>
    <w:rsid w:val="00611F96"/>
    <w:rsid w:val="0061400B"/>
    <w:rsid w:val="006265A6"/>
    <w:rsid w:val="006360D9"/>
    <w:rsid w:val="00651DBB"/>
    <w:rsid w:val="00683A5B"/>
    <w:rsid w:val="00686AAC"/>
    <w:rsid w:val="006953F2"/>
    <w:rsid w:val="006B2462"/>
    <w:rsid w:val="006B37FB"/>
    <w:rsid w:val="006C4917"/>
    <w:rsid w:val="006D1087"/>
    <w:rsid w:val="006E11D5"/>
    <w:rsid w:val="00711C9C"/>
    <w:rsid w:val="00720A58"/>
    <w:rsid w:val="0072480B"/>
    <w:rsid w:val="00743669"/>
    <w:rsid w:val="00744A0A"/>
    <w:rsid w:val="00750E3F"/>
    <w:rsid w:val="0077715E"/>
    <w:rsid w:val="00795CE1"/>
    <w:rsid w:val="007A6F71"/>
    <w:rsid w:val="007C60FC"/>
    <w:rsid w:val="007D36E8"/>
    <w:rsid w:val="007F18AF"/>
    <w:rsid w:val="007F4E53"/>
    <w:rsid w:val="00812175"/>
    <w:rsid w:val="0083672D"/>
    <w:rsid w:val="00851041"/>
    <w:rsid w:val="00855EF9"/>
    <w:rsid w:val="0085618F"/>
    <w:rsid w:val="00881AF5"/>
    <w:rsid w:val="00890CD5"/>
    <w:rsid w:val="008B0DCA"/>
    <w:rsid w:val="008E45A0"/>
    <w:rsid w:val="008F0411"/>
    <w:rsid w:val="008F7461"/>
    <w:rsid w:val="00903A84"/>
    <w:rsid w:val="00906CB8"/>
    <w:rsid w:val="00912563"/>
    <w:rsid w:val="00915878"/>
    <w:rsid w:val="00922C88"/>
    <w:rsid w:val="00923E65"/>
    <w:rsid w:val="00945BE7"/>
    <w:rsid w:val="00970A1C"/>
    <w:rsid w:val="009A4BC2"/>
    <w:rsid w:val="009B34D3"/>
    <w:rsid w:val="009B77BA"/>
    <w:rsid w:val="009D2791"/>
    <w:rsid w:val="009D7588"/>
    <w:rsid w:val="00A2223C"/>
    <w:rsid w:val="00A24AA4"/>
    <w:rsid w:val="00A358FF"/>
    <w:rsid w:val="00A46174"/>
    <w:rsid w:val="00A50467"/>
    <w:rsid w:val="00A86420"/>
    <w:rsid w:val="00AA0937"/>
    <w:rsid w:val="00B15E2D"/>
    <w:rsid w:val="00B16554"/>
    <w:rsid w:val="00B41FCE"/>
    <w:rsid w:val="00B57FDD"/>
    <w:rsid w:val="00B90CF0"/>
    <w:rsid w:val="00B96E1A"/>
    <w:rsid w:val="00B97E93"/>
    <w:rsid w:val="00BB1239"/>
    <w:rsid w:val="00BD3997"/>
    <w:rsid w:val="00BE3360"/>
    <w:rsid w:val="00BE52B6"/>
    <w:rsid w:val="00C21B1A"/>
    <w:rsid w:val="00C22792"/>
    <w:rsid w:val="00C461E8"/>
    <w:rsid w:val="00C62A67"/>
    <w:rsid w:val="00CA6F25"/>
    <w:rsid w:val="00CF70DC"/>
    <w:rsid w:val="00D0280A"/>
    <w:rsid w:val="00D35DDF"/>
    <w:rsid w:val="00D413A5"/>
    <w:rsid w:val="00D414AC"/>
    <w:rsid w:val="00D90883"/>
    <w:rsid w:val="00DB17F4"/>
    <w:rsid w:val="00DC17E9"/>
    <w:rsid w:val="00DC55F3"/>
    <w:rsid w:val="00DC5DB9"/>
    <w:rsid w:val="00DE25B8"/>
    <w:rsid w:val="00E34194"/>
    <w:rsid w:val="00E44D65"/>
    <w:rsid w:val="00E610B7"/>
    <w:rsid w:val="00E850F9"/>
    <w:rsid w:val="00EA57E6"/>
    <w:rsid w:val="00EA73D2"/>
    <w:rsid w:val="00EF0C23"/>
    <w:rsid w:val="00F01571"/>
    <w:rsid w:val="00F01C2B"/>
    <w:rsid w:val="00F06A6C"/>
    <w:rsid w:val="00F3150D"/>
    <w:rsid w:val="00F54B01"/>
    <w:rsid w:val="00F73C02"/>
    <w:rsid w:val="00F90F21"/>
    <w:rsid w:val="00F95C9A"/>
    <w:rsid w:val="00FA75DB"/>
    <w:rsid w:val="00FB1483"/>
    <w:rsid w:val="00FB749D"/>
    <w:rsid w:val="00FC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CCF3D7-7EFC-473B-84DA-23D2D1FF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E1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272"/>
  </w:style>
  <w:style w:type="paragraph" w:styleId="Footer">
    <w:name w:val="footer"/>
    <w:basedOn w:val="Normal"/>
    <w:link w:val="FooterChar"/>
    <w:uiPriority w:val="99"/>
    <w:semiHidden/>
    <w:unhideWhenUsed/>
    <w:rsid w:val="005E0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272"/>
  </w:style>
  <w:style w:type="paragraph" w:styleId="BalloonText">
    <w:name w:val="Balloon Text"/>
    <w:basedOn w:val="Normal"/>
    <w:link w:val="BalloonTextChar"/>
    <w:uiPriority w:val="99"/>
    <w:semiHidden/>
    <w:unhideWhenUsed/>
    <w:rsid w:val="005E0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6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alishbaK</cp:lastModifiedBy>
  <cp:revision>2</cp:revision>
  <cp:lastPrinted>2016-08-01T10:01:00Z</cp:lastPrinted>
  <dcterms:created xsi:type="dcterms:W3CDTF">2016-08-31T06:26:00Z</dcterms:created>
  <dcterms:modified xsi:type="dcterms:W3CDTF">2016-08-31T06:26:00Z</dcterms:modified>
</cp:coreProperties>
</file>